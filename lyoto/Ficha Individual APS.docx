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60"/>
        <w:ind w:left="3974"/>
      </w:pPr>
      <w:r>
        <w:pict>
          <v:shape type="#_x0000_t75" style="position:absolute;margin-left:35.631pt;margin-top:69.84pt;width:148.2pt;height:42.48pt;mso-position-horizontal-relative:page;mso-position-vertical-relative:page;z-index:-99">
            <v:imagedata o:title="" r:id="rId4"/>
          </v:shape>
        </w:pict>
      </w:r>
      <w:r>
        <w:rPr>
          <w:rFonts w:cs="Calibri" w:hAnsi="Calibri" w:eastAsia="Calibri" w:ascii="Calibri"/>
          <w:b/>
          <w:w w:val="99"/>
          <w:sz w:val="32"/>
          <w:szCs w:val="32"/>
        </w:rPr>
        <w:t>FICHA</w:t>
      </w:r>
      <w:r>
        <w:rPr>
          <w:rFonts w:cs="Calibri" w:hAnsi="Calibri" w:eastAsia="Calibri" w:ascii="Calibri"/>
          <w:b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w w:val="99"/>
          <w:sz w:val="32"/>
          <w:szCs w:val="32"/>
        </w:rPr>
        <w:t>DAS</w:t>
      </w:r>
      <w:r>
        <w:rPr>
          <w:rFonts w:cs="Calibri" w:hAnsi="Calibri" w:eastAsia="Calibri" w:ascii="Calibri"/>
          <w:b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w w:val="99"/>
          <w:sz w:val="32"/>
          <w:szCs w:val="32"/>
        </w:rPr>
        <w:t>ATIVIDADES</w:t>
      </w:r>
      <w:r>
        <w:rPr>
          <w:rFonts w:cs="Calibri" w:hAnsi="Calibri" w:eastAsia="Calibri" w:ascii="Calibri"/>
          <w:b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w w:val="99"/>
          <w:sz w:val="32"/>
          <w:szCs w:val="32"/>
        </w:rPr>
        <w:t>PRÁTICAS</w:t>
      </w:r>
      <w:r>
        <w:rPr>
          <w:rFonts w:cs="Calibri" w:hAnsi="Calibri" w:eastAsia="Calibri" w:ascii="Calibri"/>
          <w:b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w w:val="99"/>
          <w:sz w:val="32"/>
          <w:szCs w:val="32"/>
        </w:rPr>
        <w:t>SUPERVISIONADAS</w:t>
      </w:r>
      <w:r>
        <w:rPr>
          <w:rFonts w:cs="Calibri" w:hAnsi="Calibri" w:eastAsia="Calibri" w:ascii="Calibri"/>
          <w:b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w w:val="99"/>
          <w:sz w:val="32"/>
          <w:szCs w:val="32"/>
        </w:rPr>
        <w:t>‐</w:t>
      </w:r>
      <w:r>
        <w:rPr>
          <w:rFonts w:cs="Calibri" w:hAnsi="Calibri" w:eastAsia="Calibri" w:ascii="Calibri"/>
          <w:b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w w:val="99"/>
          <w:sz w:val="32"/>
          <w:szCs w:val="32"/>
        </w:rPr>
        <w:t>APS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0" w:lineRule="auto" w:line="259"/>
        <w:ind w:left="3283" w:right="1963"/>
      </w:pPr>
      <w:r>
        <w:pict>
          <v:group style="position:absolute;margin-left:192.231pt;margin-top:1.25773pt;width:464.52pt;height:29.16pt;mso-position-horizontal-relative:page;mso-position-vertical-relative:paragraph;z-index:-101" coordorigin="3845,25" coordsize="9290,583">
            <v:shape style="position:absolute;left:3845;top:25;width:9290;height:583" coordorigin="3845,25" coordsize="9290,583" path="m3845,25l3845,608,13135,608,13135,25,3845,25xe" filled="t" fillcolor="#F1F1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Atividades Práticas Supervisionadas (laboratórios, atividades em biblioteca, Iniciação Científica,</w:t>
      </w:r>
      <w:r>
        <w:rPr>
          <w:rFonts w:cs="Calibri" w:hAnsi="Calibri" w:eastAsia="Calibri" w:ascii="Calibri"/>
          <w:sz w:val="22"/>
          <w:szCs w:val="22"/>
        </w:rPr>
        <w:t> Trabalhos Individuais e em grupo, práticas de ensino e outras)</w:t>
      </w:r>
    </w:p>
    <w:p>
      <w:pPr>
        <w:rPr>
          <w:sz w:val="28"/>
          <w:szCs w:val="28"/>
        </w:rPr>
        <w:jc w:val="left"/>
        <w:spacing w:before="2" w:lineRule="exact" w:line="280"/>
        <w:sectPr>
          <w:type w:val="continuous"/>
          <w:pgSz w:w="16840" w:h="11920" w:orient="landscape"/>
          <w:pgMar w:top="1080" w:bottom="280" w:left="600" w:right="242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040" w:val="left"/>
        </w:tabs>
        <w:jc w:val="left"/>
        <w:spacing w:before="12"/>
        <w:ind w:left="187" w:right="-53"/>
      </w:pPr>
      <w:r>
        <w:rPr>
          <w:rFonts w:cs="Calibri" w:hAnsi="Calibri" w:eastAsia="Calibri" w:ascii="Calibri"/>
          <w:sz w:val="22"/>
          <w:szCs w:val="22"/>
        </w:rPr>
        <w:t>Nome do aluno: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</w:t>
        <w:tab/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2900" w:val="left"/>
        </w:tabs>
        <w:jc w:val="left"/>
        <w:spacing w:before="12"/>
        <w:ind w:right="-53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Turma: 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</w:t>
        <w:tab/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840" w:val="left"/>
        </w:tabs>
        <w:jc w:val="left"/>
        <w:spacing w:before="12"/>
        <w:sectPr>
          <w:type w:val="continuous"/>
          <w:pgSz w:w="16840" w:h="11920" w:orient="landscape"/>
          <w:pgMar w:top="1080" w:bottom="280" w:left="600" w:right="2420"/>
          <w:cols w:num="3" w:equalWidth="off">
            <w:col w:w="7041" w:space="152"/>
            <w:col w:w="2902" w:space="151"/>
            <w:col w:w="3574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RA: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</w:t>
        <w:tab/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040" w:val="left"/>
        </w:tabs>
        <w:jc w:val="left"/>
        <w:spacing w:before="22"/>
        <w:ind w:left="187" w:right="-53"/>
      </w:pPr>
      <w:r>
        <w:rPr>
          <w:rFonts w:cs="Calibri" w:hAnsi="Calibri" w:eastAsia="Calibri" w:ascii="Calibri"/>
          <w:sz w:val="22"/>
          <w:szCs w:val="22"/>
        </w:rPr>
        <w:t>Curso: 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                                                       </w:t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Campus: 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</w:t>
        <w:tab/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4840" w:val="left"/>
        </w:tabs>
        <w:jc w:val="left"/>
        <w:spacing w:before="22"/>
        <w:sectPr>
          <w:type w:val="continuous"/>
          <w:pgSz w:w="16840" w:h="11920" w:orient="landscape"/>
          <w:pgMar w:top="1080" w:bottom="280" w:left="600" w:right="2420"/>
          <w:cols w:num="2" w:equalWidth="off">
            <w:col w:w="7049" w:space="151"/>
            <w:col w:w="6620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Semestre: 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                     </w:t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</w:t>
      </w:r>
      <w:r>
        <w:rPr>
          <w:rFonts w:cs="Calibri" w:hAnsi="Calibri" w:eastAsia="Calibri" w:ascii="Calibri"/>
          <w:sz w:val="22"/>
          <w:szCs w:val="22"/>
        </w:rPr>
        <w:t>Turno: 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</w:t>
        <w:tab/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 w:lineRule="auto" w:line="259"/>
        <w:ind w:left="1694" w:right="1752" w:firstLine="8167"/>
      </w:pPr>
      <w:r>
        <w:pict>
          <v:group style="position:absolute;margin-left:36.781pt;margin-top:-0.652466pt;width:620.86pt;height:248.74pt;mso-position-horizontal-relative:page;mso-position-vertical-relative:paragraph;z-index:-100" coordorigin="736,-13" coordsize="12417,4975">
            <v:shape style="position:absolute;left:9005;top:7;width:4130;height:293" coordorigin="9005,7" coordsize="4130,293" path="m9005,7l9005,300,13135,300,13135,7,9005,7xe" filled="t" fillcolor="#D8D8D8" stroked="f">
              <v:path arrowok="t"/>
              <v:fill/>
            </v:shape>
            <v:shape style="position:absolute;left:758;top:298;width:12377;height:293" coordorigin="758,298" coordsize="12377,293" path="m758,298l758,590,13135,590,13135,298,758,298xe" filled="t" fillcolor="#D8D8D8" stroked="f">
              <v:path arrowok="t"/>
              <v:fill/>
            </v:shape>
            <v:shape style="position:absolute;left:9005;top:-2;width:0;height:3192" coordorigin="9005,-2" coordsize="0,3192" path="m9005,-2l9005,3190e" filled="f" stroked="t" strokeweight="1.06pt" strokecolor="#000000">
              <v:path arrowok="t"/>
            </v:shape>
            <v:shape style="position:absolute;left:13133;top:17;width:0;height:3173" coordorigin="13133,17" coordsize="0,3173" path="m13133,17l13133,3190e" filled="f" stroked="t" strokeweight="1.06pt" strokecolor="#000000">
              <v:path arrowok="t"/>
            </v:shape>
            <v:shape style="position:absolute;left:749;top:288;width:0;height:2902" coordorigin="749,288" coordsize="0,2902" path="m749,288l749,3190e" filled="f" stroked="t" strokeweight="1.06pt" strokecolor="#000000">
              <v:path arrowok="t"/>
            </v:shape>
            <v:shape style="position:absolute;left:4877;top:307;width:0;height:2882" coordorigin="4877,307" coordsize="0,2882" path="m4877,307l4877,3190e" filled="f" stroked="t" strokeweight="1.06pt" strokecolor="#000000">
              <v:path arrowok="t"/>
            </v:shape>
            <v:shape style="position:absolute;left:6941;top:307;width:0;height:2882" coordorigin="6941,307" coordsize="0,2882" path="m6941,307l6941,3190e" filled="f" stroked="t" strokeweight="1.06pt" strokecolor="#000000">
              <v:path arrowok="t"/>
            </v:shape>
            <v:shape style="position:absolute;left:11069;top:307;width:0;height:2882" coordorigin="11069,307" coordsize="0,2882" path="m11069,307l11069,3190e" filled="f" stroked="t" strokeweight="1.06pt" strokecolor="#000000">
              <v:path arrowok="t"/>
            </v:shape>
            <v:shape style="position:absolute;left:9014;top:7;width:4128;height:0" coordorigin="9014,7" coordsize="4128,0" path="m13142,7l9014,7e" filled="f" stroked="t" strokeweight="1.06pt" strokecolor="#000000">
              <v:path arrowok="t"/>
            </v:shape>
            <v:shape style="position:absolute;left:758;top:298;width:12384;height:0" coordorigin="758,298" coordsize="12384,0" path="m13142,298l758,298e" filled="f" stroked="t" strokeweight="1.06pt" strokecolor="#000000">
              <v:path arrowok="t"/>
            </v:shape>
            <v:shape style="position:absolute;left:758;top:588;width:12384;height:0" coordorigin="758,588" coordsize="12384,0" path="m13142,588l758,588e" filled="f" stroked="t" strokeweight="1.06pt" strokecolor="#000000">
              <v:path arrowok="t"/>
            </v:shape>
            <v:shape style="position:absolute;left:758;top:878;width:12384;height:0" coordorigin="758,878" coordsize="12384,0" path="m13142,878l758,878e" filled="f" stroked="t" strokeweight="1.06pt" strokecolor="#000000">
              <v:path arrowok="t"/>
            </v:shape>
            <v:shape style="position:absolute;left:758;top:1169;width:12384;height:0" coordorigin="758,1169" coordsize="12384,0" path="m13142,1169l758,1169e" filled="f" stroked="t" strokeweight="1.06pt" strokecolor="#000000">
              <v:path arrowok="t"/>
            </v:shape>
            <v:shape style="position:absolute;left:758;top:1459;width:12384;height:0" coordorigin="758,1459" coordsize="12384,0" path="m13142,1459l758,1459e" filled="f" stroked="t" strokeweight="1.06pt" strokecolor="#000000">
              <v:path arrowok="t"/>
            </v:shape>
            <v:shape style="position:absolute;left:758;top:1750;width:12384;height:0" coordorigin="758,1750" coordsize="12384,0" path="m13142,1750l758,1750e" filled="f" stroked="t" strokeweight="1.06pt" strokecolor="#000000">
              <v:path arrowok="t"/>
            </v:shape>
            <v:shape style="position:absolute;left:758;top:2040;width:12384;height:0" coordorigin="758,2040" coordsize="12384,0" path="m13142,2040l758,2040e" filled="f" stroked="t" strokeweight="1.06pt" strokecolor="#000000">
              <v:path arrowok="t"/>
            </v:shape>
            <v:shape style="position:absolute;left:758;top:2330;width:12384;height:0" coordorigin="758,2330" coordsize="12384,0" path="m13142,2330l758,2330e" filled="f" stroked="t" strokeweight="1.06pt" strokecolor="#000000">
              <v:path arrowok="t"/>
            </v:shape>
            <v:shape style="position:absolute;left:758;top:2621;width:12384;height:0" coordorigin="758,2621" coordsize="12384,0" path="m13142,2621l758,2621e" filled="f" stroked="t" strokeweight="1.06pt" strokecolor="#000000">
              <v:path arrowok="t"/>
            </v:shape>
            <v:shape style="position:absolute;left:758;top:2911;width:12384;height:0" coordorigin="758,2911" coordsize="12384,0" path="m13142,2911l758,2911e" filled="f" stroked="t" strokeweight="1.06pt" strokecolor="#000000">
              <v:path arrowok="t"/>
            </v:shape>
            <v:shape style="position:absolute;left:746;top:2899;width:0;height:2052" coordorigin="746,2899" coordsize="0,2052" path="m746,2899l746,4951e" filled="f" stroked="t" strokeweight="1.06pt" strokecolor="#000000">
              <v:path arrowok="t"/>
            </v:shape>
            <v:shape style="position:absolute;left:4874;top:2918;width:0;height:2033" coordorigin="4874,2918" coordsize="0,2033" path="m4874,2918l4874,4951e" filled="f" stroked="t" strokeweight="1.06pt" strokecolor="#000000">
              <v:path arrowok="t"/>
            </v:shape>
            <v:shape style="position:absolute;left:6938;top:2918;width:0;height:2033" coordorigin="6938,2918" coordsize="0,2033" path="m6938,2918l6938,4951e" filled="f" stroked="t" strokeweight="1.06pt" strokecolor="#000000">
              <v:path arrowok="t"/>
            </v:shape>
            <v:shape style="position:absolute;left:9002;top:2918;width:0;height:2033" coordorigin="9002,2918" coordsize="0,2033" path="m9002,2918l9002,4951e" filled="f" stroked="t" strokeweight="1.06pt" strokecolor="#000000">
              <v:path arrowok="t"/>
            </v:shape>
            <v:shape style="position:absolute;left:11066;top:2918;width:0;height:2033" coordorigin="11066,2918" coordsize="0,2033" path="m11066,2918l11066,4951e" filled="f" stroked="t" strokeweight="1.06pt" strokecolor="#000000">
              <v:path arrowok="t"/>
            </v:shape>
            <v:shape style="position:absolute;left:13130;top:2918;width:0;height:2033" coordorigin="13130,2918" coordsize="0,2033" path="m13130,2918l13130,4951e" filled="f" stroked="t" strokeweight="1.06pt" strokecolor="#000000">
              <v:path arrowok="t"/>
            </v:shape>
            <v:shape style="position:absolute;left:756;top:2909;width:12384;height:0" coordorigin="756,2909" coordsize="12384,0" path="m13140,2909l756,2909e" filled="f" stroked="t" strokeweight="1.06pt" strokecolor="#000000">
              <v:path arrowok="t"/>
            </v:shape>
            <v:shape style="position:absolute;left:756;top:3199;width:12384;height:0" coordorigin="756,3199" coordsize="12384,0" path="m13140,3199l756,3199e" filled="f" stroked="t" strokeweight="1.06pt" strokecolor="#000000">
              <v:path arrowok="t"/>
            </v:shape>
            <v:shape style="position:absolute;left:756;top:3490;width:12384;height:0" coordorigin="756,3490" coordsize="12384,0" path="m13140,3490l756,3490e" filled="f" stroked="t" strokeweight="1.06pt" strokecolor="#000000">
              <v:path arrowok="t"/>
            </v:shape>
            <v:shape style="position:absolute;left:756;top:3780;width:12384;height:0" coordorigin="756,3780" coordsize="12384,0" path="m13140,3780l756,3780e" filled="f" stroked="t" strokeweight="1.06pt" strokecolor="#000000">
              <v:path arrowok="t"/>
            </v:shape>
            <v:shape style="position:absolute;left:756;top:4070;width:12384;height:0" coordorigin="756,4070" coordsize="12384,0" path="m13140,4070l756,4070e" filled="f" stroked="t" strokeweight="1.06pt" strokecolor="#000000">
              <v:path arrowok="t"/>
            </v:shape>
            <v:shape style="position:absolute;left:756;top:4361;width:12384;height:0" coordorigin="756,4361" coordsize="12384,0" path="m13140,4361l756,4361e" filled="f" stroked="t" strokeweight="1.06pt" strokecolor="#000000">
              <v:path arrowok="t"/>
            </v:shape>
            <v:shape style="position:absolute;left:756;top:4651;width:12384;height:0" coordorigin="756,4651" coordsize="12384,0" path="m13140,4651l756,4651e" filled="f" stroked="t" strokeweight="1.06pt" strokecolor="#000000">
              <v:path arrowok="t"/>
            </v:shape>
            <v:shape style="position:absolute;left:756;top:4942;width:12384;height:0" coordorigin="756,4942" coordsize="12384,0" path="m13140,4942l756,4942e" filled="f" stroked="t" strokeweight="1.06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i/>
          <w:sz w:val="22"/>
          <w:szCs w:val="22"/>
        </w:rPr>
        <w:t>ASSINATURA</w:t>
      </w:r>
      <w:r>
        <w:rPr>
          <w:rFonts w:cs="Calibri" w:hAnsi="Calibri" w:eastAsia="Calibri" w:ascii="Calibri"/>
          <w:b/>
          <w:i/>
          <w:sz w:val="22"/>
          <w:szCs w:val="22"/>
        </w:rPr>
        <w:t> ATIVIDADE                                               DATA                    TOTAL DE HORAS                   ALUNO                        PROFESSOR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300" w:val="left"/>
        </w:tabs>
        <w:jc w:val="left"/>
        <w:ind w:left="8441"/>
      </w:pPr>
      <w:r>
        <w:rPr>
          <w:rFonts w:cs="Calibri" w:hAnsi="Calibri" w:eastAsia="Calibri" w:ascii="Calibri"/>
          <w:sz w:val="22"/>
          <w:szCs w:val="22"/>
        </w:rPr>
        <w:t>TOTAL DE HORAS: 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</w:t>
        <w:tab/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12280" w:val="left"/>
        </w:tabs>
        <w:jc w:val="left"/>
        <w:spacing w:before="21"/>
        <w:ind w:left="8441"/>
      </w:pPr>
      <w:r>
        <w:rPr>
          <w:rFonts w:cs="Calibri" w:hAnsi="Calibri" w:eastAsia="Calibri" w:ascii="Calibri"/>
          <w:sz w:val="22"/>
          <w:szCs w:val="22"/>
        </w:rPr>
        <w:t>DATA: 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                 </w:t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                 </w:t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  <w:t> </w:t>
        <w:tab/>
      </w:r>
      <w:r>
        <w:rPr>
          <w:rFonts w:cs="Times New Roman" w:hAnsi="Times New Roman" w:eastAsia="Times New Roman" w:ascii="Times New Roman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z w:val="22"/>
          <w:szCs w:val="22"/>
        </w:rPr>
      </w:r>
    </w:p>
    <w:sectPr>
      <w:type w:val="continuous"/>
      <w:pgSz w:w="16840" w:h="11920" w:orient="landscape"/>
      <w:pgMar w:top="1080" w:bottom="280" w:left="600" w:right="24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